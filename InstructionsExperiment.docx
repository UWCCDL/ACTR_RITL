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Pr="00E57FDB" w:rsidRDefault="00E57FDB" w:rsidP="00E57FDB">
      <w:pPr>
        <w:pStyle w:val="Heading1"/>
      </w:pPr>
      <w:r w:rsidRPr="00E57FDB">
        <w:t>Instructions</w:t>
      </w:r>
    </w:p>
    <w:p w:rsidR="00E57FDB" w:rsidRPr="00E57FDB" w:rsidRDefault="00E57FDB" w:rsidP="00E57FDB"/>
    <w:p w:rsidR="00E57FDB" w:rsidRDefault="00E57FDB" w:rsidP="00E57FDB">
      <w:r w:rsidRPr="00E57FDB">
        <w:t xml:space="preserve">In the next </w:t>
      </w:r>
      <w:r w:rsidR="0069484C">
        <w:t>experiment</w:t>
      </w:r>
      <w:r w:rsidRPr="00E57FDB">
        <w:t xml:space="preserve">, you will alternate </w:t>
      </w:r>
      <w:r>
        <w:t>between typing a 10-letter word</w:t>
      </w:r>
      <w:r w:rsidRPr="00E57FDB">
        <w:t xml:space="preserve"> and typin</w:t>
      </w:r>
      <w:r>
        <w:t xml:space="preserve">g the answer to a </w:t>
      </w:r>
      <w:r w:rsidR="00317D18">
        <w:t xml:space="preserve">10-digit </w:t>
      </w:r>
      <w:bookmarkStart w:id="0" w:name="_GoBack"/>
      <w:bookmarkEnd w:id="0"/>
      <w:r>
        <w:t xml:space="preserve">subtraction </w:t>
      </w:r>
      <w:r w:rsidR="0069484C">
        <w:t>problem</w:t>
      </w:r>
      <w:r>
        <w:t>. Both subtasks come in two difficulty levels. This result</w:t>
      </w:r>
      <w:r w:rsidR="0069484C">
        <w:t>s</w:t>
      </w:r>
      <w:r>
        <w:t xml:space="preserve"> in four alternating conditions: easy typing – easy subtraction, easy typing – hard subtraction, hard typing – easy subtraction, and hard typing – hard subtraction. You will get blocks of three trials per condition, in random order.</w:t>
      </w:r>
    </w:p>
    <w:p w:rsidR="00E57FDB" w:rsidRDefault="00E57FDB" w:rsidP="00E57FDB"/>
    <w:p w:rsidR="00E57FDB" w:rsidRPr="00E57FDB" w:rsidRDefault="00E57FDB" w:rsidP="00E57FDB">
      <w:r>
        <w:t>Use the mouse to enter your answers using</w:t>
      </w:r>
      <w:r w:rsidR="0069484C">
        <w:t xml:space="preserve"> the</w:t>
      </w:r>
      <w:r>
        <w:t xml:space="preserve"> “key boards” on the screen. You CANNOT use the physical keyboard.</w:t>
      </w:r>
    </w:p>
    <w:sectPr w:rsidR="00E57FDB" w:rsidRPr="00E57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DB"/>
    <w:rsid w:val="00317D18"/>
    <w:rsid w:val="00645252"/>
    <w:rsid w:val="0069484C"/>
    <w:rsid w:val="006D3D74"/>
    <w:rsid w:val="00A9204E"/>
    <w:rsid w:val="00E57FDB"/>
    <w:rsid w:val="00F6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91FD6-09D2-487D-8189-BCE97E11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d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ccdl</dc:creator>
  <cp:keywords/>
  <dc:description/>
  <cp:lastModifiedBy>Charlotte -</cp:lastModifiedBy>
  <cp:revision>2</cp:revision>
  <dcterms:created xsi:type="dcterms:W3CDTF">2018-05-01T19:16:00Z</dcterms:created>
  <dcterms:modified xsi:type="dcterms:W3CDTF">2018-05-01T20:59:00Z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